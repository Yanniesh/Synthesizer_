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24E5" w14:textId="77777777" w:rsidR="00690D60" w:rsidRDefault="00690D60">
      <w:pPr>
        <w:jc w:val="center"/>
      </w:pPr>
      <w:r>
        <w:rPr>
          <w:b/>
        </w:rPr>
        <w:t xml:space="preserve">Karta zgłoszenia pracy dyplomowej </w:t>
      </w:r>
    </w:p>
    <w:p w14:paraId="672A6659" w14:textId="77777777" w:rsidR="00690D60" w:rsidRDefault="00690D60"/>
    <w:p w14:paraId="0A37501D" w14:textId="77777777" w:rsidR="00690D60" w:rsidRDefault="00690D6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652"/>
      </w:tblGrid>
      <w:tr w:rsidR="00690D60" w14:paraId="3FE33BD9" w14:textId="77777777" w:rsidTr="76236E47">
        <w:tc>
          <w:tcPr>
            <w:tcW w:w="10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40ED297" w14:textId="79502CFD" w:rsidR="00690D60" w:rsidRDefault="00B53B5B" w:rsidP="00B53B5B">
            <w:r>
              <w:t xml:space="preserve">1. </w:t>
            </w:r>
            <w:r w:rsidR="00690D60">
              <w:t xml:space="preserve">Temat pracy: </w:t>
            </w:r>
            <w:r w:rsidR="008C4B25">
              <w:t>Implementacja s</w:t>
            </w:r>
            <w:r w:rsidR="00FB4B5B" w:rsidRPr="00FB4B5B">
              <w:t>yntezator</w:t>
            </w:r>
            <w:r w:rsidR="008C4B25">
              <w:t>a</w:t>
            </w:r>
            <w:r w:rsidR="00FB4B5B" w:rsidRPr="00FB4B5B">
              <w:t xml:space="preserve"> muzyczn</w:t>
            </w:r>
            <w:r w:rsidR="008C4B25">
              <w:t>ego</w:t>
            </w:r>
          </w:p>
          <w:p w14:paraId="5DAB6C7B" w14:textId="526266CE" w:rsidR="00B53B5B" w:rsidRDefault="00B53B5B" w:rsidP="00B53B5B">
            <w:pPr>
              <w:pStyle w:val="Akapitzlist"/>
            </w:pPr>
          </w:p>
        </w:tc>
      </w:tr>
      <w:tr w:rsidR="00690D60" w14:paraId="46A1A073" w14:textId="77777777" w:rsidTr="76236E47">
        <w:tc>
          <w:tcPr>
            <w:tcW w:w="10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EBCD78D" w14:textId="77777777" w:rsidR="00690D60" w:rsidRDefault="002438D1" w:rsidP="006C6237">
            <w:r>
              <w:t>2. Kierunek</w:t>
            </w:r>
            <w:r w:rsidR="00DA6DF8">
              <w:t xml:space="preserve"> i stopień</w:t>
            </w:r>
            <w:r>
              <w:rPr>
                <w:rStyle w:val="Odwoanieprzypisukocowego"/>
              </w:rPr>
              <w:endnoteReference w:id="1"/>
            </w:r>
            <w:r w:rsidR="00DA6DF8">
              <w:t xml:space="preserve"> </w:t>
            </w:r>
            <w:r w:rsidR="00690D60">
              <w:t>:</w:t>
            </w:r>
            <w:r w:rsidR="0030328C">
              <w:t xml:space="preserve"> </w:t>
            </w:r>
            <w:r w:rsidR="473F93C1">
              <w:t>Informatyka I stopień</w:t>
            </w:r>
          </w:p>
          <w:p w14:paraId="02EB378F" w14:textId="7CE9C1CD" w:rsidR="00B53B5B" w:rsidRDefault="00B53B5B" w:rsidP="006C6237"/>
        </w:tc>
      </w:tr>
      <w:tr w:rsidR="00690D60" w14:paraId="2B39DA81" w14:textId="77777777" w:rsidTr="76236E47">
        <w:tc>
          <w:tcPr>
            <w:tcW w:w="10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E08F1E" w14:textId="77777777" w:rsidR="00B53B5B" w:rsidRDefault="00690D60" w:rsidP="006C6237">
            <w:r>
              <w:t>3. Imię i nazwisko promotora pracy</w:t>
            </w:r>
            <w:r w:rsidR="002438D1">
              <w:rPr>
                <w:rStyle w:val="Odwoanieprzypisukocowego"/>
              </w:rPr>
              <w:endnoteReference w:id="2"/>
            </w:r>
            <w:r>
              <w:t xml:space="preserve">: </w:t>
            </w:r>
            <w:r w:rsidR="2B338E5B">
              <w:t>Mariusz Rybnik</w:t>
            </w:r>
            <w:r>
              <w:t xml:space="preserve">      </w:t>
            </w:r>
          </w:p>
          <w:p w14:paraId="1E16B47A" w14:textId="5DFC15E3" w:rsidR="00690D60" w:rsidRDefault="00690D60" w:rsidP="006C6237">
            <w:r>
              <w:t xml:space="preserve">                                                                 </w:t>
            </w:r>
          </w:p>
        </w:tc>
      </w:tr>
      <w:tr w:rsidR="00690D60" w14:paraId="713A1B2A" w14:textId="77777777" w:rsidTr="76236E47">
        <w:tc>
          <w:tcPr>
            <w:tcW w:w="10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9378F0" w14:textId="7794399D" w:rsidR="00690D60" w:rsidRDefault="00270BF7">
            <w:r>
              <w:t>4</w:t>
            </w:r>
            <w:r w:rsidR="00690D60">
              <w:t>. Imię i nazwisko prop</w:t>
            </w:r>
            <w:r w:rsidR="00911D42">
              <w:t xml:space="preserve">onowanego </w:t>
            </w:r>
            <w:r w:rsidR="00690D60">
              <w:t>recenzenta</w:t>
            </w:r>
            <w:r w:rsidR="002438D1">
              <w:rPr>
                <w:rStyle w:val="Odwoanieprzypisukocowego"/>
              </w:rPr>
              <w:endnoteReference w:id="3"/>
            </w:r>
            <w:r w:rsidR="00AD6369">
              <w:t xml:space="preserve"> </w:t>
            </w:r>
            <w:r w:rsidR="00AD6369">
              <w:rPr>
                <w:rStyle w:val="Odwoanieprzypisukocowego"/>
              </w:rPr>
              <w:endnoteReference w:id="4"/>
            </w:r>
            <w:r w:rsidR="00690D60">
              <w:t>:</w:t>
            </w:r>
            <w:r w:rsidR="006C6237">
              <w:t xml:space="preserve"> Dominik Tomaszuk</w:t>
            </w:r>
          </w:p>
          <w:p w14:paraId="6A05A809" w14:textId="77777777" w:rsidR="00690D60" w:rsidRDefault="00690D60"/>
        </w:tc>
      </w:tr>
      <w:tr w:rsidR="00690D60" w14:paraId="4565FCCE" w14:textId="77777777" w:rsidTr="76236E47">
        <w:tc>
          <w:tcPr>
            <w:tcW w:w="10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6C7607" w14:textId="77777777" w:rsidR="00690D60" w:rsidRDefault="00270BF7">
            <w:r>
              <w:t>5</w:t>
            </w:r>
            <w:r w:rsidR="00690D60">
              <w:t>. Krótki opis pracy:</w:t>
            </w:r>
          </w:p>
          <w:p w14:paraId="447EEBB9" w14:textId="77777777" w:rsidR="00690D60" w:rsidRDefault="00690D60">
            <w:pPr>
              <w:numPr>
                <w:ilvl w:val="0"/>
                <w:numId w:val="2"/>
              </w:numPr>
            </w:pPr>
            <w:r>
              <w:t>Aspekt teoretyczny:</w:t>
            </w:r>
          </w:p>
          <w:p w14:paraId="5A39BBE3" w14:textId="1EE4B5AA" w:rsidR="00690D60" w:rsidRDefault="07547583">
            <w:r>
              <w:t xml:space="preserve">                  </w:t>
            </w:r>
            <w:r w:rsidR="00FB4B5B">
              <w:t>Fala dźwiękowa, podstawowe typy fali oraz jej synteza w syntezatorach z użyciem ADSR. Efekty oraz filtry dźwiękowe. Podstawy muzyki.</w:t>
            </w:r>
            <w:r w:rsidR="008C4B25">
              <w:t xml:space="preserve"> </w:t>
            </w:r>
            <w:r w:rsidR="008C4B25">
              <w:t>Historia syntezatorów.</w:t>
            </w:r>
            <w:r w:rsidR="008C4B25">
              <w:t xml:space="preserve"> </w:t>
            </w:r>
          </w:p>
          <w:p w14:paraId="29030728" w14:textId="77777777" w:rsidR="00690D60" w:rsidRDefault="00690D60">
            <w:pPr>
              <w:numPr>
                <w:ilvl w:val="0"/>
                <w:numId w:val="2"/>
              </w:numPr>
            </w:pPr>
            <w:r>
              <w:t>Aspekt praktyczny:</w:t>
            </w:r>
          </w:p>
          <w:p w14:paraId="41C8F396" w14:textId="72914C17" w:rsidR="00690D60" w:rsidRDefault="09FC7206">
            <w:r>
              <w:t xml:space="preserve">                   Stworzenie </w:t>
            </w:r>
            <w:r w:rsidR="00FB4B5B">
              <w:t>aplikacji umożl</w:t>
            </w:r>
            <w:r w:rsidR="008C4B25">
              <w:t>i</w:t>
            </w:r>
            <w:r w:rsidR="00FB4B5B">
              <w:t xml:space="preserve">wiającej syntezę oraz odtwarzanie dźwięków określonej przez użytkownika barwy oraz wysokości. </w:t>
            </w:r>
            <w:r w:rsidR="008C4B25">
              <w:t xml:space="preserve">Odtwarzanie syntezowanych dźwięków granych na wirtualnej klawiaturze wyświetlanej w GUI. </w:t>
            </w:r>
          </w:p>
          <w:p w14:paraId="190629C1" w14:textId="229A4D6D" w:rsidR="00690D60" w:rsidRDefault="00690D60">
            <w:pPr>
              <w:numPr>
                <w:ilvl w:val="0"/>
                <w:numId w:val="2"/>
              </w:numPr>
            </w:pPr>
            <w:r>
              <w:t>Uwagi:</w:t>
            </w:r>
            <w:r w:rsidR="004A3D4B">
              <w:t xml:space="preserve"> </w:t>
            </w:r>
            <w:r w:rsidR="00FB4B5B">
              <w:t>e</w:t>
            </w:r>
            <w:r w:rsidR="00FB4B5B">
              <w:t xml:space="preserve">wentualnie </w:t>
            </w:r>
            <w:r w:rsidR="008C4B25">
              <w:t xml:space="preserve">aplikacja </w:t>
            </w:r>
            <w:r w:rsidR="00FB4B5B">
              <w:t xml:space="preserve">może </w:t>
            </w:r>
            <w:r w:rsidR="008C4B25">
              <w:t xml:space="preserve">też </w:t>
            </w:r>
            <w:r w:rsidR="00FB4B5B">
              <w:t>obsługiwać pliki MIDI</w:t>
            </w:r>
            <w:r w:rsidR="00FB4B5B">
              <w:t>,</w:t>
            </w:r>
            <w:r w:rsidR="00FB4B5B">
              <w:t xml:space="preserve"> </w:t>
            </w:r>
            <w:r w:rsidR="00FB4B5B">
              <w:t>czy</w:t>
            </w:r>
            <w:r w:rsidR="00FB4B5B">
              <w:t xml:space="preserve"> nawet zewnętrzną klawiaturę MIDI umożliwiając odgrywanie utworów muzycznych stworzoną barwą lub też z dynamiczną zmianą parametrów syntezy w trakcie odtwarzania.</w:t>
            </w:r>
          </w:p>
          <w:p w14:paraId="72A3D3EC" w14:textId="77777777" w:rsidR="00690D60" w:rsidRDefault="00690D60"/>
        </w:tc>
      </w:tr>
      <w:tr w:rsidR="00690D60" w14:paraId="165B40DC" w14:textId="77777777" w:rsidTr="76236E47">
        <w:tc>
          <w:tcPr>
            <w:tcW w:w="10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0B940D" w14:textId="4F0D0C20" w:rsidR="00690D60" w:rsidRDefault="00270BF7">
            <w:r>
              <w:t>6</w:t>
            </w:r>
            <w:r w:rsidR="00690D60">
              <w:t>. Szczegółowe wymagania wobec autora pracy:</w:t>
            </w:r>
            <w:r w:rsidR="00B53B5B">
              <w:t xml:space="preserve"> </w:t>
            </w:r>
            <w:r w:rsidR="00FB4B5B">
              <w:t>znajomość zagadnień fal dźwiękowych</w:t>
            </w:r>
            <w:r w:rsidR="00FB4B5B">
              <w:t>,</w:t>
            </w:r>
            <w:r w:rsidR="00FB4B5B" w:rsidRPr="00B53B5B">
              <w:t xml:space="preserve"> </w:t>
            </w:r>
            <w:r w:rsidR="00B53B5B" w:rsidRPr="00B53B5B">
              <w:t>zaawansowana umiejętność programowania</w:t>
            </w:r>
          </w:p>
          <w:p w14:paraId="0E27B00A" w14:textId="77777777" w:rsidR="00690D60" w:rsidRDefault="00690D60"/>
        </w:tc>
      </w:tr>
      <w:tr w:rsidR="00B11D42" w14:paraId="18ECB440" w14:textId="77777777" w:rsidTr="76236E47">
        <w:tc>
          <w:tcPr>
            <w:tcW w:w="10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905D92" w14:textId="26C7C0A6" w:rsidR="00B11D42" w:rsidRDefault="00270BF7" w:rsidP="006C6237">
            <w:r>
              <w:t>7</w:t>
            </w:r>
            <w:r w:rsidR="00B11D42">
              <w:t>. Słowa kluczowe:</w:t>
            </w:r>
            <w:r w:rsidR="006C6237">
              <w:t xml:space="preserve"> </w:t>
            </w:r>
            <w:r w:rsidR="008C4B25">
              <w:t>synteza fal dźwiękowych, synteza ADSR, syntezator</w:t>
            </w:r>
          </w:p>
          <w:p w14:paraId="60061E4C" w14:textId="323AEC84" w:rsidR="00B53B5B" w:rsidRDefault="00B53B5B" w:rsidP="006C6237"/>
        </w:tc>
      </w:tr>
      <w:tr w:rsidR="00B11D42" w14:paraId="633B6F84" w14:textId="77777777" w:rsidTr="76236E47">
        <w:tc>
          <w:tcPr>
            <w:tcW w:w="10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067142" w14:textId="77777777" w:rsidR="00B8199D" w:rsidRDefault="00270BF7" w:rsidP="00690D60">
            <w:r>
              <w:t>8</w:t>
            </w:r>
            <w:r w:rsidR="00B11D42">
              <w:t xml:space="preserve">.  </w:t>
            </w:r>
            <w:r w:rsidR="00C87713">
              <w:t>Informacje dodatkowe:</w:t>
            </w:r>
          </w:p>
          <w:p w14:paraId="2739A109" w14:textId="55D0AEA0" w:rsidR="00C87713" w:rsidRPr="001C3937" w:rsidRDefault="00B11D42" w:rsidP="00690D60">
            <w:pPr>
              <w:rPr>
                <w:sz w:val="22"/>
                <w:szCs w:val="22"/>
              </w:rPr>
            </w:pPr>
            <w:r w:rsidRPr="76236E47">
              <w:rPr>
                <w:sz w:val="22"/>
                <w:szCs w:val="22"/>
              </w:rPr>
              <w:t xml:space="preserve">Temat </w:t>
            </w:r>
            <w:r w:rsidR="00C87713" w:rsidRPr="76236E47">
              <w:rPr>
                <w:sz w:val="22"/>
                <w:szCs w:val="22"/>
              </w:rPr>
              <w:t xml:space="preserve">pracy </w:t>
            </w:r>
            <w:r w:rsidRPr="76236E47">
              <w:rPr>
                <w:sz w:val="22"/>
                <w:szCs w:val="22"/>
              </w:rPr>
              <w:t xml:space="preserve">przeznaczony do realizacji </w:t>
            </w:r>
            <w:r w:rsidR="00911D42" w:rsidRPr="76236E47">
              <w:rPr>
                <w:b/>
                <w:bCs/>
                <w:sz w:val="22"/>
                <w:szCs w:val="22"/>
              </w:rPr>
              <w:t xml:space="preserve">w roku </w:t>
            </w:r>
            <w:proofErr w:type="spellStart"/>
            <w:r w:rsidR="00911D42" w:rsidRPr="76236E47">
              <w:rPr>
                <w:b/>
                <w:bCs/>
                <w:sz w:val="22"/>
                <w:szCs w:val="22"/>
              </w:rPr>
              <w:t>akad</w:t>
            </w:r>
            <w:proofErr w:type="spellEnd"/>
            <w:r w:rsidR="00911D42" w:rsidRPr="76236E47">
              <w:rPr>
                <w:b/>
                <w:bCs/>
                <w:sz w:val="22"/>
                <w:szCs w:val="22"/>
              </w:rPr>
              <w:t>. 202</w:t>
            </w:r>
            <w:r w:rsidR="0B62A143" w:rsidRPr="76236E47">
              <w:rPr>
                <w:b/>
                <w:bCs/>
                <w:sz w:val="22"/>
                <w:szCs w:val="22"/>
              </w:rPr>
              <w:t>1</w:t>
            </w:r>
            <w:r w:rsidR="00911D42" w:rsidRPr="76236E47">
              <w:rPr>
                <w:b/>
                <w:bCs/>
                <w:sz w:val="22"/>
                <w:szCs w:val="22"/>
              </w:rPr>
              <w:t>/202</w:t>
            </w:r>
            <w:r w:rsidR="118FC4FA" w:rsidRPr="76236E47">
              <w:rPr>
                <w:b/>
                <w:bCs/>
                <w:sz w:val="22"/>
                <w:szCs w:val="22"/>
              </w:rPr>
              <w:t>2</w:t>
            </w:r>
          </w:p>
          <w:p w14:paraId="44EAFD9C" w14:textId="77777777" w:rsidR="00B11D42" w:rsidRDefault="00B11D42" w:rsidP="00690D60"/>
        </w:tc>
      </w:tr>
    </w:tbl>
    <w:p w14:paraId="4B94D5A5" w14:textId="77777777" w:rsidR="00B11D42" w:rsidRDefault="00B11D42" w:rsidP="00B11D42"/>
    <w:p w14:paraId="3DEEC669" w14:textId="77777777" w:rsidR="002438D1" w:rsidRDefault="002438D1" w:rsidP="00B11D42"/>
    <w:p w14:paraId="3656B9AB" w14:textId="77777777" w:rsidR="002438D1" w:rsidRDefault="002438D1" w:rsidP="00B11D42"/>
    <w:p w14:paraId="45FB0818" w14:textId="77777777" w:rsidR="002438D1" w:rsidRDefault="002438D1" w:rsidP="00B11D42"/>
    <w:p w14:paraId="049F31CB" w14:textId="77777777" w:rsidR="00AD6369" w:rsidRDefault="00AD6369" w:rsidP="00B11D42"/>
    <w:p w14:paraId="53128261" w14:textId="77777777" w:rsidR="00AD6369" w:rsidRDefault="00AD6369" w:rsidP="00B11D42"/>
    <w:p w14:paraId="62486C05" w14:textId="77777777" w:rsidR="00AD6369" w:rsidRDefault="00AD6369" w:rsidP="00B11D42"/>
    <w:p w14:paraId="4101652C" w14:textId="77777777" w:rsidR="00AD6369" w:rsidRDefault="00AD6369" w:rsidP="00B11D42"/>
    <w:p w14:paraId="4B99056E" w14:textId="77777777" w:rsidR="00AD6369" w:rsidRDefault="00AD6369" w:rsidP="00B11D42"/>
    <w:p w14:paraId="1299C43A" w14:textId="77777777" w:rsidR="00AD6369" w:rsidRDefault="00AD6369" w:rsidP="00B11D42"/>
    <w:p w14:paraId="4DDBEF00" w14:textId="77777777" w:rsidR="00AD6369" w:rsidRDefault="00AD6369" w:rsidP="00B11D42"/>
    <w:p w14:paraId="3461D779" w14:textId="77777777" w:rsidR="00AD6369" w:rsidRDefault="00AD6369" w:rsidP="00B11D42"/>
    <w:p w14:paraId="3CF2D8B6" w14:textId="77777777" w:rsidR="00AD6369" w:rsidRDefault="00AD6369" w:rsidP="00B11D42"/>
    <w:p w14:paraId="0FB78278" w14:textId="77777777" w:rsidR="002438D1" w:rsidRDefault="002438D1" w:rsidP="00B11D42"/>
    <w:p w14:paraId="1FC39945" w14:textId="77777777" w:rsidR="002438D1" w:rsidRDefault="002438D1" w:rsidP="00B11D42"/>
    <w:p w14:paraId="0562CB0E" w14:textId="77777777" w:rsidR="002438D1" w:rsidRDefault="002438D1" w:rsidP="00B11D42"/>
    <w:p w14:paraId="34CE0A41" w14:textId="77777777" w:rsidR="00AD6369" w:rsidRDefault="00AD6369" w:rsidP="00B11D42"/>
    <w:p w14:paraId="62EBF3C5" w14:textId="77777777" w:rsidR="00AD6369" w:rsidRDefault="00AD6369" w:rsidP="00B11D42"/>
    <w:p w14:paraId="6D98A12B" w14:textId="77777777" w:rsidR="002438D1" w:rsidRDefault="002438D1" w:rsidP="00B11D42"/>
    <w:p w14:paraId="2946DB82" w14:textId="77777777" w:rsidR="002438D1" w:rsidRDefault="002438D1" w:rsidP="00B11D42"/>
    <w:p w14:paraId="5997CC1D" w14:textId="77777777" w:rsidR="002438D1" w:rsidRDefault="002438D1" w:rsidP="00B11D42"/>
    <w:p w14:paraId="110FFD37" w14:textId="77777777" w:rsidR="00690D60" w:rsidRDefault="00690D60"/>
    <w:sectPr w:rsidR="00690D60">
      <w:pgSz w:w="11906" w:h="16838"/>
      <w:pgMar w:top="567" w:right="624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2357" w14:textId="77777777" w:rsidR="00911341" w:rsidRDefault="00911341" w:rsidP="00B8199D">
      <w:r>
        <w:separator/>
      </w:r>
    </w:p>
  </w:endnote>
  <w:endnote w:type="continuationSeparator" w:id="0">
    <w:p w14:paraId="5F6CA53E" w14:textId="77777777" w:rsidR="00911341" w:rsidRDefault="00911341" w:rsidP="00B8199D">
      <w:r>
        <w:continuationSeparator/>
      </w:r>
    </w:p>
  </w:endnote>
  <w:endnote w:id="1">
    <w:p w14:paraId="56754B5C" w14:textId="77777777" w:rsidR="002438D1" w:rsidRDefault="002438D1" w:rsidP="00BA7D79">
      <w:pPr>
        <w:pStyle w:val="Tekstprzypisukocowego"/>
        <w:jc w:val="both"/>
      </w:pPr>
      <w:r>
        <w:rPr>
          <w:rStyle w:val="Odwoanieprzypisukocowego"/>
        </w:rPr>
        <w:endnoteRef/>
      </w:r>
      <w:r>
        <w:t xml:space="preserve"> Należy podać kierunek studiów i stopień, a w przypadku studiów drugiego stopnia na kierunku </w:t>
      </w:r>
      <w:r>
        <w:rPr>
          <w:i/>
        </w:rPr>
        <w:t>informatyk</w:t>
      </w:r>
      <w:r w:rsidR="00BA7D79">
        <w:rPr>
          <w:i/>
        </w:rPr>
        <w:t>a</w:t>
      </w:r>
      <w:r>
        <w:rPr>
          <w:i/>
        </w:rPr>
        <w:t xml:space="preserve"> </w:t>
      </w:r>
      <w:r>
        <w:t>należy podać specjalizację, w przypadku prowadzenia przez Instytut co najmniej dwóch specjalizacji</w:t>
      </w:r>
      <w:r w:rsidR="00AD6369">
        <w:t>.</w:t>
      </w:r>
    </w:p>
  </w:endnote>
  <w:endnote w:id="2">
    <w:p w14:paraId="04BD804E" w14:textId="77777777" w:rsidR="002438D1" w:rsidRDefault="002438D1" w:rsidP="00BA7D79">
      <w:pPr>
        <w:pStyle w:val="Tekstprzypisukocowego"/>
        <w:jc w:val="both"/>
      </w:pPr>
      <w:r>
        <w:rPr>
          <w:rStyle w:val="Odwoanieprzypisukocowego"/>
        </w:rPr>
        <w:endnoteRef/>
      </w:r>
      <w:r>
        <w:t xml:space="preserve"> Promotora posiadającego tylko stopień doktora zatwierdza Rada Instytutu zgodnie z par. 16 ust. 2 Regulaminu studiów </w:t>
      </w:r>
      <w:proofErr w:type="spellStart"/>
      <w:r>
        <w:t>UwB</w:t>
      </w:r>
      <w:proofErr w:type="spellEnd"/>
      <w:r>
        <w:t xml:space="preserve"> (Uchwała Senatu z </w:t>
      </w:r>
      <w:proofErr w:type="spellStart"/>
      <w:r>
        <w:t>UwB</w:t>
      </w:r>
      <w:proofErr w:type="spellEnd"/>
      <w:r>
        <w:t xml:space="preserve"> z dnia 26 czerwca 2019r. z </w:t>
      </w:r>
      <w:proofErr w:type="spellStart"/>
      <w:r>
        <w:t>poź</w:t>
      </w:r>
      <w:proofErr w:type="spellEnd"/>
      <w:r>
        <w:t>. zm.)</w:t>
      </w:r>
      <w:r w:rsidR="00AD6369">
        <w:t>.</w:t>
      </w:r>
    </w:p>
  </w:endnote>
  <w:endnote w:id="3">
    <w:p w14:paraId="45BDBB07" w14:textId="77777777" w:rsidR="002438D1" w:rsidRDefault="002438D1" w:rsidP="00BA7D79">
      <w:pPr>
        <w:pStyle w:val="Tekstprzypisukocowego"/>
        <w:jc w:val="both"/>
      </w:pPr>
      <w:r>
        <w:rPr>
          <w:rStyle w:val="Odwoanieprzypisukocowego"/>
        </w:rPr>
        <w:endnoteRef/>
      </w:r>
      <w:r>
        <w:t xml:space="preserve"> Podanie proponowanego recenzenta nie jest obligatoryjne. Recenzentów posiadających tylko stopień doktora zatwierdza Rada Instytutu zgodnie z par. 16 ust. 2 Regulaminu studiów </w:t>
      </w:r>
      <w:proofErr w:type="spellStart"/>
      <w:r>
        <w:t>UwB</w:t>
      </w:r>
      <w:proofErr w:type="spellEnd"/>
      <w:r>
        <w:t xml:space="preserve"> (Uchwała Senatu z </w:t>
      </w:r>
      <w:proofErr w:type="spellStart"/>
      <w:r>
        <w:t>UwB</w:t>
      </w:r>
      <w:proofErr w:type="spellEnd"/>
      <w:r>
        <w:t xml:space="preserve"> z dni</w:t>
      </w:r>
      <w:r w:rsidR="00AD6369">
        <w:t xml:space="preserve">a 26 czerwca 2019r. z </w:t>
      </w:r>
      <w:proofErr w:type="spellStart"/>
      <w:r w:rsidR="00AD6369">
        <w:t>poź</w:t>
      </w:r>
      <w:proofErr w:type="spellEnd"/>
      <w:r w:rsidR="00AD6369">
        <w:t>. zm.) w terminie późniejszym.</w:t>
      </w:r>
    </w:p>
  </w:endnote>
  <w:endnote w:id="4">
    <w:p w14:paraId="0565DB49" w14:textId="77777777" w:rsidR="00AD6369" w:rsidRDefault="00AD6369" w:rsidP="00AD6369">
      <w:pPr>
        <w:pStyle w:val="Tekstprzypisukocowego"/>
      </w:pPr>
      <w:r>
        <w:rPr>
          <w:rStyle w:val="Odwoanieprzypisukocowego"/>
        </w:rPr>
        <w:endnoteRef/>
      </w:r>
      <w:r>
        <w:t xml:space="preserve"> W przypadku prac magisterskich i promotora posiadającego tylko stopień doktora, proponowany recenzent musi posiadać co najmniej stopień doktora habilitowanego.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ohit Hindi">
    <w:charset w:val="80"/>
    <w:family w:val="auto"/>
    <w:pitch w:val="default"/>
  </w:font>
  <w:font w:name="Droid Sans Fallback"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AE52" w14:textId="77777777" w:rsidR="00911341" w:rsidRDefault="00911341" w:rsidP="00B8199D">
      <w:r>
        <w:separator/>
      </w:r>
    </w:p>
  </w:footnote>
  <w:footnote w:type="continuationSeparator" w:id="0">
    <w:p w14:paraId="649F876B" w14:textId="77777777" w:rsidR="00911341" w:rsidRDefault="00911341" w:rsidP="00B81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4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" w15:restartNumberingAfterBreak="0">
    <w:nsid w:val="27EA7EAA"/>
    <w:multiLevelType w:val="hybridMultilevel"/>
    <w:tmpl w:val="70F4CA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42"/>
    <w:rsid w:val="001C3937"/>
    <w:rsid w:val="00221949"/>
    <w:rsid w:val="002438D1"/>
    <w:rsid w:val="00270BF7"/>
    <w:rsid w:val="002E7506"/>
    <w:rsid w:val="0030328C"/>
    <w:rsid w:val="003C2EF1"/>
    <w:rsid w:val="004A3D4B"/>
    <w:rsid w:val="005172C1"/>
    <w:rsid w:val="00545BC7"/>
    <w:rsid w:val="00634218"/>
    <w:rsid w:val="00690D60"/>
    <w:rsid w:val="006C6237"/>
    <w:rsid w:val="006D1E06"/>
    <w:rsid w:val="00701914"/>
    <w:rsid w:val="00761A06"/>
    <w:rsid w:val="007A0BE5"/>
    <w:rsid w:val="008C4B25"/>
    <w:rsid w:val="00911341"/>
    <w:rsid w:val="00911D42"/>
    <w:rsid w:val="00962D1C"/>
    <w:rsid w:val="00995898"/>
    <w:rsid w:val="00AD6369"/>
    <w:rsid w:val="00B11D42"/>
    <w:rsid w:val="00B23562"/>
    <w:rsid w:val="00B27A25"/>
    <w:rsid w:val="00B53B5B"/>
    <w:rsid w:val="00B8199D"/>
    <w:rsid w:val="00BA7D79"/>
    <w:rsid w:val="00C87713"/>
    <w:rsid w:val="00DA6DF8"/>
    <w:rsid w:val="00E77D4F"/>
    <w:rsid w:val="00E82D25"/>
    <w:rsid w:val="00F445B9"/>
    <w:rsid w:val="00FB4B5B"/>
    <w:rsid w:val="0259E3E2"/>
    <w:rsid w:val="07547583"/>
    <w:rsid w:val="09FC7206"/>
    <w:rsid w:val="0AB8005F"/>
    <w:rsid w:val="0B62A143"/>
    <w:rsid w:val="118FC4FA"/>
    <w:rsid w:val="1EE536E9"/>
    <w:rsid w:val="2B338E5B"/>
    <w:rsid w:val="44FE7ACD"/>
    <w:rsid w:val="473F93C1"/>
    <w:rsid w:val="6DC5D5FC"/>
    <w:rsid w:val="7623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629071"/>
  <w15:chartTrackingRefBased/>
  <w15:docId w15:val="{B7FE90C4-7210-4954-A75A-B3FC7FD0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 w:cs="Arial"/>
      <w:b/>
      <w:bCs/>
      <w:kern w:val="1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hAnsi="Arial" w:cs="Arial"/>
      <w:b/>
      <w:bCs/>
      <w:iCs/>
      <w:szCs w:val="28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spacing w:before="240" w:after="60" w:line="360" w:lineRule="auto"/>
      <w:outlineLvl w:val="2"/>
    </w:pPr>
    <w:rPr>
      <w:rFonts w:ascii="Arial" w:hAnsi="Arial" w:cs="Arial"/>
      <w:bCs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character" w:customStyle="1" w:styleId="Znakinumeracji">
    <w:name w:val="Znaki numeracji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ohit Hindi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ny"/>
    <w:pPr>
      <w:suppressLineNumbers/>
    </w:pPr>
    <w:rPr>
      <w:rFonts w:cs="Lohit Hindi"/>
    </w:rPr>
  </w:style>
  <w:style w:type="paragraph" w:customStyle="1" w:styleId="Styl4">
    <w:name w:val="Styl4"/>
    <w:basedOn w:val="Normalny"/>
    <w:next w:val="Nagwek1"/>
    <w:pPr>
      <w:spacing w:line="360" w:lineRule="auto"/>
    </w:pPr>
    <w:rPr>
      <w:rFonts w:ascii="Arial" w:hAnsi="Arial" w:cs="Arial"/>
      <w:b/>
    </w:rPr>
  </w:style>
  <w:style w:type="paragraph" w:customStyle="1" w:styleId="Styl5">
    <w:name w:val="Styl5"/>
    <w:basedOn w:val="Normalny"/>
    <w:next w:val="Nagwek2"/>
    <w:pPr>
      <w:spacing w:line="360" w:lineRule="auto"/>
    </w:pPr>
    <w:rPr>
      <w:rFonts w:ascii="Arial" w:hAnsi="Arial" w:cs="Arial"/>
      <w:b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8199D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B8199D"/>
    <w:rPr>
      <w:lang w:eastAsia="ar-SA"/>
    </w:rPr>
  </w:style>
  <w:style w:type="character" w:styleId="Odwoanieprzypisudolnego">
    <w:name w:val="footnote reference"/>
    <w:uiPriority w:val="99"/>
    <w:semiHidden/>
    <w:unhideWhenUsed/>
    <w:rsid w:val="00B8199D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438D1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438D1"/>
    <w:rPr>
      <w:lang w:eastAsia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438D1"/>
    <w:rPr>
      <w:vertAlign w:val="superscript"/>
    </w:rPr>
  </w:style>
  <w:style w:type="paragraph" w:styleId="Akapitzlist">
    <w:name w:val="List Paragraph"/>
    <w:basedOn w:val="Normalny"/>
    <w:uiPriority w:val="34"/>
    <w:qFormat/>
    <w:rsid w:val="00B5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1BF92F-AEAF-4FB1-8F07-6AA82BB7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ewa</dc:creator>
  <cp:keywords/>
  <cp:lastModifiedBy>Mariusz Rybnik</cp:lastModifiedBy>
  <cp:revision>6</cp:revision>
  <cp:lastPrinted>2009-05-04T10:01:00Z</cp:lastPrinted>
  <dcterms:created xsi:type="dcterms:W3CDTF">2021-10-14T21:55:00Z</dcterms:created>
  <dcterms:modified xsi:type="dcterms:W3CDTF">2021-10-14T23:45:00Z</dcterms:modified>
</cp:coreProperties>
</file>